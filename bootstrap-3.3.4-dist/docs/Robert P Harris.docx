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3679E" w14:textId="77777777" w:rsidR="00726AEB" w:rsidRPr="002310D8" w:rsidRDefault="00726AEB" w:rsidP="00726AEB">
      <w:pPr>
        <w:widowControl w:val="0"/>
        <w:tabs>
          <w:tab w:val="left" w:pos="6400"/>
        </w:tabs>
        <w:autoSpaceDE w:val="0"/>
        <w:autoSpaceDN w:val="0"/>
        <w:adjustRightInd w:val="0"/>
        <w:spacing w:after="240"/>
        <w:jc w:val="right"/>
        <w:rPr>
          <w:rFonts w:cs="Didot"/>
          <w:sz w:val="32"/>
          <w:szCs w:val="32"/>
        </w:rPr>
      </w:pPr>
      <w:r w:rsidRPr="002310D8">
        <w:rPr>
          <w:rFonts w:cs="Didot"/>
          <w:sz w:val="32"/>
          <w:szCs w:val="32"/>
        </w:rPr>
        <w:t>Robert P Harris</w:t>
      </w:r>
    </w:p>
    <w:p w14:paraId="27FB032C" w14:textId="77777777" w:rsidR="00726AEB" w:rsidRPr="002310D8" w:rsidRDefault="00726AEB" w:rsidP="00726AEB">
      <w:pPr>
        <w:widowControl w:val="0"/>
        <w:tabs>
          <w:tab w:val="left" w:pos="6400"/>
        </w:tabs>
        <w:autoSpaceDE w:val="0"/>
        <w:autoSpaceDN w:val="0"/>
        <w:adjustRightInd w:val="0"/>
        <w:jc w:val="right"/>
        <w:rPr>
          <w:rFonts w:cs="Baskerville SemiBold Italic"/>
          <w:sz w:val="22"/>
          <w:szCs w:val="22"/>
        </w:rPr>
      </w:pPr>
      <w:r w:rsidRPr="002310D8">
        <w:rPr>
          <w:rFonts w:cs="Baskerville SemiBold Italic"/>
          <w:sz w:val="22"/>
          <w:szCs w:val="22"/>
        </w:rPr>
        <w:t>8225 90th Avenue</w:t>
      </w:r>
    </w:p>
    <w:p w14:paraId="63B582AD" w14:textId="77777777" w:rsidR="00726AEB" w:rsidRPr="002310D8" w:rsidRDefault="00726AEB" w:rsidP="00726AEB">
      <w:pPr>
        <w:widowControl w:val="0"/>
        <w:tabs>
          <w:tab w:val="left" w:pos="6400"/>
        </w:tabs>
        <w:autoSpaceDE w:val="0"/>
        <w:autoSpaceDN w:val="0"/>
        <w:adjustRightInd w:val="0"/>
        <w:jc w:val="right"/>
        <w:rPr>
          <w:rFonts w:cs="Baskerville SemiBold Italic"/>
          <w:sz w:val="22"/>
          <w:szCs w:val="22"/>
        </w:rPr>
      </w:pPr>
      <w:r w:rsidRPr="002310D8">
        <w:rPr>
          <w:rFonts w:cs="Baskerville SemiBold Italic"/>
          <w:sz w:val="22"/>
          <w:szCs w:val="22"/>
        </w:rPr>
        <w:t>Vero Beach, Florida 32967</w:t>
      </w:r>
    </w:p>
    <w:p w14:paraId="456322EE" w14:textId="77777777" w:rsidR="00726AEB" w:rsidRPr="002310D8" w:rsidRDefault="00726AEB" w:rsidP="00726AEB">
      <w:pPr>
        <w:widowControl w:val="0"/>
        <w:tabs>
          <w:tab w:val="left" w:pos="6400"/>
        </w:tabs>
        <w:autoSpaceDE w:val="0"/>
        <w:autoSpaceDN w:val="0"/>
        <w:adjustRightInd w:val="0"/>
        <w:jc w:val="right"/>
        <w:rPr>
          <w:rFonts w:cs="Baskerville SemiBold Italic"/>
          <w:sz w:val="22"/>
          <w:szCs w:val="22"/>
        </w:rPr>
      </w:pPr>
      <w:r w:rsidRPr="002310D8">
        <w:rPr>
          <w:rFonts w:cs="Baskerville SemiBold Italic"/>
          <w:sz w:val="22"/>
          <w:szCs w:val="22"/>
        </w:rPr>
        <w:t>772-766-9785</w:t>
      </w:r>
    </w:p>
    <w:p w14:paraId="073FD683" w14:textId="77777777" w:rsidR="00726AEB" w:rsidRPr="002310D8" w:rsidRDefault="00726AEB" w:rsidP="00726AEB">
      <w:pPr>
        <w:widowControl w:val="0"/>
        <w:tabs>
          <w:tab w:val="left" w:pos="6400"/>
        </w:tabs>
        <w:autoSpaceDE w:val="0"/>
        <w:autoSpaceDN w:val="0"/>
        <w:adjustRightInd w:val="0"/>
        <w:jc w:val="right"/>
        <w:rPr>
          <w:rFonts w:cs="Baskerville SemiBold Italic"/>
          <w:sz w:val="22"/>
          <w:szCs w:val="22"/>
        </w:rPr>
      </w:pPr>
      <w:r w:rsidRPr="002310D8">
        <w:rPr>
          <w:rFonts w:cs="Baskerville SemiBold Italic"/>
          <w:sz w:val="22"/>
          <w:szCs w:val="22"/>
        </w:rPr>
        <w:t>airranger09@gmail.com</w:t>
      </w:r>
    </w:p>
    <w:p w14:paraId="37150F18" w14:textId="77777777" w:rsidR="00726AEB" w:rsidRPr="002310D8" w:rsidRDefault="00726AEB" w:rsidP="00726AEB">
      <w:pPr>
        <w:widowControl w:val="0"/>
        <w:tabs>
          <w:tab w:val="left" w:pos="6400"/>
        </w:tabs>
        <w:autoSpaceDE w:val="0"/>
        <w:autoSpaceDN w:val="0"/>
        <w:adjustRightInd w:val="0"/>
        <w:jc w:val="right"/>
        <w:rPr>
          <w:rFonts w:cs="Baskerville SemiBold Italic"/>
          <w:sz w:val="22"/>
          <w:szCs w:val="22"/>
        </w:rPr>
      </w:pPr>
    </w:p>
    <w:p w14:paraId="3DF0EBB4" w14:textId="77777777" w:rsidR="00726AEB" w:rsidRPr="002310D8" w:rsidRDefault="00726AEB" w:rsidP="00726A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64" w:lineRule="auto"/>
        <w:rPr>
          <w:rFonts w:cs="Baskerville SemiBold Italic"/>
        </w:rPr>
      </w:pPr>
    </w:p>
    <w:p w14:paraId="5E8F2604" w14:textId="77777777" w:rsidR="00726AEB" w:rsidRPr="002310D8" w:rsidRDefault="00726AEB" w:rsidP="00726A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Didot"/>
          <w:b/>
          <w:bCs/>
          <w:spacing w:val="22"/>
          <w:kern w:val="1"/>
          <w:sz w:val="22"/>
          <w:szCs w:val="22"/>
        </w:rPr>
      </w:pPr>
      <w:r w:rsidRPr="002310D8">
        <w:rPr>
          <w:rFonts w:cs="Didot"/>
          <w:b/>
          <w:bCs/>
          <w:spacing w:val="22"/>
          <w:kern w:val="1"/>
          <w:sz w:val="22"/>
          <w:szCs w:val="22"/>
        </w:rPr>
        <w:t>PROFILE</w:t>
      </w:r>
    </w:p>
    <w:p w14:paraId="34B24830" w14:textId="000B7DDD" w:rsidR="00726AEB" w:rsidRPr="002310D8" w:rsidRDefault="00726AEB" w:rsidP="00726A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64" w:lineRule="auto"/>
        <w:rPr>
          <w:rFonts w:cs="Baskerville SemiBold Italic"/>
        </w:rPr>
      </w:pPr>
      <w:r w:rsidRPr="002310D8">
        <w:rPr>
          <w:rFonts w:cs="Baskerville SemiBold Italic"/>
        </w:rPr>
        <w:t>Experienced Lead Developer looking to obtain a leadership position that will utilize my leadership, technical, and operational experience and skills.</w:t>
      </w:r>
    </w:p>
    <w:p w14:paraId="36882005" w14:textId="77777777" w:rsidR="00726AEB" w:rsidRPr="002310D8" w:rsidRDefault="00726AEB" w:rsidP="00726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Baskerville SemiBold Italic"/>
        </w:rPr>
      </w:pPr>
      <w:r w:rsidRPr="002310D8">
        <w:rPr>
          <w:rFonts w:cs="Baskerville SemiBold Italic"/>
        </w:rPr>
        <w:t xml:space="preserve">Expertise in the following areas: </w:t>
      </w:r>
    </w:p>
    <w:p w14:paraId="1F413DB4" w14:textId="77777777" w:rsidR="00726AEB" w:rsidRPr="002310D8" w:rsidRDefault="00726AEB" w:rsidP="00726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Baskerville SemiBold Italic"/>
        </w:rPr>
      </w:pPr>
      <w:proofErr w:type="gramStart"/>
      <w:r w:rsidRPr="002310D8">
        <w:rPr>
          <w:rFonts w:cs="Baskerville SemiBold Italic"/>
        </w:rPr>
        <w:t>o</w:t>
      </w:r>
      <w:proofErr w:type="gramEnd"/>
      <w:r w:rsidRPr="002310D8">
        <w:rPr>
          <w:rFonts w:cs="Baskerville SemiBold Italic"/>
        </w:rPr>
        <w:t xml:space="preserve"> Analyzing project deliverables. </w:t>
      </w:r>
    </w:p>
    <w:p w14:paraId="24E8ECB9" w14:textId="77777777" w:rsidR="00726AEB" w:rsidRPr="002310D8" w:rsidRDefault="00726AEB" w:rsidP="00726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Baskerville SemiBold Italic"/>
        </w:rPr>
      </w:pPr>
      <w:proofErr w:type="gramStart"/>
      <w:r w:rsidRPr="002310D8">
        <w:rPr>
          <w:rFonts w:cs="Baskerville SemiBold Italic"/>
        </w:rPr>
        <w:t>o</w:t>
      </w:r>
      <w:proofErr w:type="gramEnd"/>
      <w:r w:rsidRPr="002310D8">
        <w:rPr>
          <w:rFonts w:cs="Baskerville SemiBold Italic"/>
        </w:rPr>
        <w:t xml:space="preserve"> Designing technical approaches. </w:t>
      </w:r>
    </w:p>
    <w:p w14:paraId="16CE2FE1" w14:textId="77777777" w:rsidR="00726AEB" w:rsidRPr="002310D8" w:rsidRDefault="00726AEB" w:rsidP="00726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Baskerville SemiBold Italic"/>
        </w:rPr>
      </w:pPr>
      <w:proofErr w:type="gramStart"/>
      <w:r w:rsidRPr="002310D8">
        <w:rPr>
          <w:rFonts w:cs="Baskerville SemiBold Italic"/>
        </w:rPr>
        <w:t>o</w:t>
      </w:r>
      <w:proofErr w:type="gramEnd"/>
      <w:r w:rsidRPr="002310D8">
        <w:rPr>
          <w:rFonts w:cs="Baskerville SemiBold Italic"/>
        </w:rPr>
        <w:t xml:space="preserve"> Building technical architecture. </w:t>
      </w:r>
    </w:p>
    <w:p w14:paraId="7F0F86D4" w14:textId="77777777" w:rsidR="00726AEB" w:rsidRPr="002310D8" w:rsidRDefault="00726AEB" w:rsidP="00726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Baskerville SemiBold Italic"/>
        </w:rPr>
      </w:pPr>
      <w:proofErr w:type="gramStart"/>
      <w:r w:rsidRPr="002310D8">
        <w:rPr>
          <w:rFonts w:cs="Baskerville SemiBold Italic"/>
        </w:rPr>
        <w:t>o</w:t>
      </w:r>
      <w:proofErr w:type="gramEnd"/>
      <w:r w:rsidRPr="002310D8">
        <w:rPr>
          <w:rFonts w:cs="Baskerville SemiBold Italic"/>
        </w:rPr>
        <w:t xml:space="preserve"> Testing software solutions. </w:t>
      </w:r>
    </w:p>
    <w:p w14:paraId="11B466C8" w14:textId="77777777" w:rsidR="00726AEB" w:rsidRPr="002310D8" w:rsidRDefault="00726AEB" w:rsidP="00726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80"/>
        <w:rPr>
          <w:rFonts w:cs="Baskerville SemiBold Italic"/>
        </w:rPr>
      </w:pPr>
      <w:proofErr w:type="gramStart"/>
      <w:r w:rsidRPr="002310D8">
        <w:rPr>
          <w:rFonts w:cs="Baskerville SemiBold Italic"/>
        </w:rPr>
        <w:t>o</w:t>
      </w:r>
      <w:proofErr w:type="gramEnd"/>
      <w:r w:rsidRPr="002310D8">
        <w:rPr>
          <w:rFonts w:cs="Baskerville SemiBold Italic"/>
        </w:rPr>
        <w:t xml:space="preserve"> Implementing technical solutions.</w:t>
      </w:r>
    </w:p>
    <w:p w14:paraId="50D7D28F" w14:textId="77777777" w:rsidR="00726AEB" w:rsidRPr="002310D8" w:rsidRDefault="00726AEB" w:rsidP="00726A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Didot"/>
          <w:b/>
          <w:bCs/>
          <w:spacing w:val="22"/>
          <w:kern w:val="1"/>
          <w:sz w:val="22"/>
          <w:szCs w:val="22"/>
        </w:rPr>
      </w:pPr>
      <w:r w:rsidRPr="002310D8">
        <w:rPr>
          <w:rFonts w:cs="Didot"/>
          <w:b/>
          <w:bCs/>
          <w:spacing w:val="22"/>
          <w:kern w:val="1"/>
          <w:sz w:val="22"/>
          <w:szCs w:val="22"/>
        </w:rPr>
        <w:t>EXPERIENCE</w:t>
      </w:r>
    </w:p>
    <w:p w14:paraId="02B591DE" w14:textId="77777777" w:rsidR="00726AEB" w:rsidRPr="002310D8" w:rsidRDefault="00726AEB" w:rsidP="00726A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Didot"/>
          <w:b/>
          <w:bCs/>
          <w:sz w:val="22"/>
          <w:szCs w:val="22"/>
        </w:rPr>
      </w:pPr>
      <w:r w:rsidRPr="002310D8">
        <w:rPr>
          <w:rFonts w:cs="Didot"/>
          <w:b/>
          <w:bCs/>
          <w:sz w:val="22"/>
          <w:szCs w:val="22"/>
        </w:rPr>
        <w:t>Lead Developer, American Express, Plantation, Florida — 2000 - Present</w:t>
      </w:r>
    </w:p>
    <w:p w14:paraId="0AA9A3EE" w14:textId="313C3AF2" w:rsidR="00726AEB" w:rsidRPr="002310D8" w:rsidRDefault="00726AEB" w:rsidP="00726A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64" w:lineRule="auto"/>
        <w:rPr>
          <w:rFonts w:cs="Baskerville SemiBold Italic"/>
        </w:rPr>
      </w:pPr>
      <w:r w:rsidRPr="002310D8">
        <w:rPr>
          <w:rFonts w:cs="Baskerville SemiBold Italic"/>
        </w:rPr>
        <w:t xml:space="preserve">Responsible for the technical delivery </w:t>
      </w:r>
      <w:r w:rsidR="00356AA4">
        <w:rPr>
          <w:rFonts w:cs="Baskerville SemiBold Italic"/>
        </w:rPr>
        <w:t>application enhancements and upgrades</w:t>
      </w:r>
      <w:r w:rsidRPr="002310D8">
        <w:rPr>
          <w:rFonts w:cs="Baskerville SemiBold Italic"/>
        </w:rPr>
        <w:t xml:space="preserve">. </w:t>
      </w:r>
      <w:r w:rsidR="00356AA4">
        <w:rPr>
          <w:rFonts w:cs="Baskerville SemiBold Italic"/>
        </w:rPr>
        <w:t>D</w:t>
      </w:r>
      <w:r w:rsidRPr="002310D8">
        <w:rPr>
          <w:rFonts w:cs="Baskerville SemiBold Italic"/>
        </w:rPr>
        <w:t xml:space="preserve">esign, build, test, and implementation phases of projects, as well as ensuring adherence to technical standards. Ensure the quality of deliverables in terms of supporting requirements analysis and the technical architecture. Work with architecture </w:t>
      </w:r>
      <w:r w:rsidR="00356AA4">
        <w:rPr>
          <w:rFonts w:cs="Baskerville SemiBold Italic"/>
        </w:rPr>
        <w:t xml:space="preserve">team </w:t>
      </w:r>
      <w:r w:rsidRPr="002310D8">
        <w:rPr>
          <w:rFonts w:cs="Baskerville SemiBold Italic"/>
        </w:rPr>
        <w:t>to ensure solutions support the business and IT strategic plan, and lead</w:t>
      </w:r>
      <w:bookmarkStart w:id="0" w:name="_GoBack"/>
      <w:bookmarkEnd w:id="0"/>
      <w:r w:rsidRPr="002310D8">
        <w:rPr>
          <w:rFonts w:cs="Baskerville SemiBold Italic"/>
        </w:rPr>
        <w:t xml:space="preserve"> remote technical teams in the delivery of project requirements.</w:t>
      </w:r>
    </w:p>
    <w:p w14:paraId="2902905F" w14:textId="77777777" w:rsidR="00726AEB" w:rsidRPr="002310D8" w:rsidRDefault="00726AEB" w:rsidP="00726A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Didot"/>
          <w:b/>
          <w:bCs/>
          <w:sz w:val="22"/>
          <w:szCs w:val="22"/>
        </w:rPr>
      </w:pPr>
      <w:r w:rsidRPr="002310D8">
        <w:rPr>
          <w:rFonts w:cs="Didot"/>
          <w:b/>
          <w:bCs/>
          <w:sz w:val="22"/>
          <w:szCs w:val="22"/>
        </w:rPr>
        <w:t>Project Lead, American Express, Plantation, Florida - 1999-2000</w:t>
      </w:r>
    </w:p>
    <w:p w14:paraId="62694BBD" w14:textId="77777777" w:rsidR="00726AEB" w:rsidRPr="002310D8" w:rsidRDefault="00726AEB" w:rsidP="00726AEB">
      <w:pPr>
        <w:widowControl w:val="0"/>
        <w:numPr>
          <w:ilvl w:val="0"/>
          <w:numId w:val="1"/>
        </w:numPr>
        <w:tabs>
          <w:tab w:val="left" w:pos="20"/>
          <w:tab w:val="left" w:pos="2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92" w:hanging="192"/>
        <w:rPr>
          <w:rFonts w:cs="Baskerville SemiBold Italic"/>
        </w:rPr>
      </w:pPr>
      <w:r w:rsidRPr="002310D8">
        <w:rPr>
          <w:rFonts w:cs="Baskerville SemiBold Italic"/>
        </w:rPr>
        <w:t>Participated in multiple small to medium sized projects from Build phase to maintenance phase. (Interfaced with Business Architects, Integrated test team, and software developers)</w:t>
      </w:r>
    </w:p>
    <w:p w14:paraId="7C8B8E4D" w14:textId="77777777" w:rsidR="00726AEB" w:rsidRPr="002310D8" w:rsidRDefault="00726AEB" w:rsidP="00726AEB">
      <w:pPr>
        <w:widowControl w:val="0"/>
        <w:numPr>
          <w:ilvl w:val="0"/>
          <w:numId w:val="1"/>
        </w:numPr>
        <w:tabs>
          <w:tab w:val="left" w:pos="20"/>
          <w:tab w:val="left" w:pos="2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92" w:hanging="192"/>
        <w:rPr>
          <w:rFonts w:cs="Baskerville SemiBold Italic"/>
        </w:rPr>
      </w:pPr>
      <w:r w:rsidRPr="002310D8">
        <w:rPr>
          <w:rFonts w:cs="Baskerville SemiBold Italic"/>
        </w:rPr>
        <w:t>Coordinated with marketing partners to accumulate data for Cross-Sell Application (Epiphany).</w:t>
      </w:r>
    </w:p>
    <w:p w14:paraId="10DF1311" w14:textId="77777777" w:rsidR="00726AEB" w:rsidRPr="002310D8" w:rsidRDefault="00726AEB" w:rsidP="00726AEB">
      <w:pPr>
        <w:widowControl w:val="0"/>
        <w:numPr>
          <w:ilvl w:val="0"/>
          <w:numId w:val="1"/>
        </w:numPr>
        <w:tabs>
          <w:tab w:val="left" w:pos="20"/>
          <w:tab w:val="left" w:pos="2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92" w:hanging="192"/>
        <w:rPr>
          <w:rFonts w:cs="Baskerville SemiBold Italic"/>
        </w:rPr>
      </w:pPr>
      <w:r w:rsidRPr="002310D8">
        <w:rPr>
          <w:rFonts w:cs="Baskerville SemiBold Italic"/>
        </w:rPr>
        <w:t>Built strong relationships with all constituents to projects (Customer Information Management, Centralized Call Management, Software Development and Maintenance, Marketing, Service Strategy, Telephone Service Center Operations, Service Delivery Platform Operations, Information Management, and Service Management).</w:t>
      </w:r>
    </w:p>
    <w:p w14:paraId="58EB26A6" w14:textId="77777777" w:rsidR="00726AEB" w:rsidRPr="002310D8" w:rsidRDefault="00726AEB" w:rsidP="00726AEB">
      <w:pPr>
        <w:widowControl w:val="0"/>
        <w:numPr>
          <w:ilvl w:val="0"/>
          <w:numId w:val="1"/>
        </w:numPr>
        <w:tabs>
          <w:tab w:val="left" w:pos="20"/>
          <w:tab w:val="left" w:pos="2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92" w:hanging="192"/>
        <w:rPr>
          <w:rFonts w:cs="Baskerville SemiBold Italic"/>
        </w:rPr>
      </w:pPr>
      <w:r w:rsidRPr="002310D8">
        <w:rPr>
          <w:rFonts w:cs="Baskerville SemiBold Italic"/>
        </w:rPr>
        <w:t>Developed policies and procedures for maintaining and updating marketing data for the application.</w:t>
      </w:r>
    </w:p>
    <w:p w14:paraId="5036A657" w14:textId="77777777" w:rsidR="00726AEB" w:rsidRPr="002310D8" w:rsidRDefault="00726AEB" w:rsidP="00726AEB">
      <w:pPr>
        <w:widowControl w:val="0"/>
        <w:numPr>
          <w:ilvl w:val="0"/>
          <w:numId w:val="1"/>
        </w:numPr>
        <w:tabs>
          <w:tab w:val="left" w:pos="20"/>
          <w:tab w:val="left" w:pos="2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92" w:hanging="192"/>
        <w:rPr>
          <w:rFonts w:cs="Baskerville SemiBold Italic"/>
        </w:rPr>
      </w:pPr>
      <w:r w:rsidRPr="002310D8">
        <w:rPr>
          <w:rFonts w:cs="Baskerville SemiBold Italic"/>
        </w:rPr>
        <w:t xml:space="preserve">Participated in multi-center </w:t>
      </w:r>
      <w:proofErr w:type="gramStart"/>
      <w:r w:rsidRPr="002310D8">
        <w:rPr>
          <w:rFonts w:cs="Baskerville SemiBold Italic"/>
        </w:rPr>
        <w:t>roll-out</w:t>
      </w:r>
      <w:proofErr w:type="gramEnd"/>
      <w:r w:rsidRPr="002310D8">
        <w:rPr>
          <w:rFonts w:cs="Baskerville SemiBold Italic"/>
        </w:rPr>
        <w:t xml:space="preserve"> of application Developed Project Agreement with Service Level Agreements, Gant charts, and process flows for Table Maintenance Process. </w:t>
      </w:r>
    </w:p>
    <w:p w14:paraId="5B9830FE" w14:textId="77777777" w:rsidR="00726AEB" w:rsidRPr="002310D8" w:rsidRDefault="00726AEB" w:rsidP="00726AEB">
      <w:pPr>
        <w:widowControl w:val="0"/>
        <w:numPr>
          <w:ilvl w:val="0"/>
          <w:numId w:val="1"/>
        </w:numPr>
        <w:tabs>
          <w:tab w:val="left" w:pos="20"/>
          <w:tab w:val="left" w:pos="2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92" w:hanging="192"/>
        <w:rPr>
          <w:rFonts w:cs="Baskerville SemiBold Italic"/>
        </w:rPr>
      </w:pPr>
      <w:r w:rsidRPr="002310D8">
        <w:rPr>
          <w:rFonts w:cs="Baskerville SemiBold Italic"/>
        </w:rPr>
        <w:t>Hosted weekly core team calls to facilitate changes and updates.</w:t>
      </w:r>
    </w:p>
    <w:p w14:paraId="789C74DC" w14:textId="77777777" w:rsidR="00726AEB" w:rsidRPr="002310D8" w:rsidRDefault="00726AEB" w:rsidP="00726AEB">
      <w:pPr>
        <w:widowControl w:val="0"/>
        <w:numPr>
          <w:ilvl w:val="0"/>
          <w:numId w:val="1"/>
        </w:numPr>
        <w:tabs>
          <w:tab w:val="left" w:pos="20"/>
          <w:tab w:val="left" w:pos="2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92" w:hanging="192"/>
        <w:rPr>
          <w:rFonts w:cs="Baskerville SemiBold Italic"/>
        </w:rPr>
      </w:pPr>
      <w:r w:rsidRPr="002310D8">
        <w:rPr>
          <w:rFonts w:cs="Baskerville SemiBold Italic"/>
        </w:rPr>
        <w:t xml:space="preserve">Developed Project Agreement </w:t>
      </w:r>
    </w:p>
    <w:p w14:paraId="253C0E0A" w14:textId="77777777" w:rsidR="00726AEB" w:rsidRPr="002310D8" w:rsidRDefault="00726AEB" w:rsidP="00726AEB">
      <w:pPr>
        <w:widowControl w:val="0"/>
        <w:numPr>
          <w:ilvl w:val="0"/>
          <w:numId w:val="1"/>
        </w:numPr>
        <w:tabs>
          <w:tab w:val="left" w:pos="20"/>
          <w:tab w:val="left" w:pos="2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92" w:hanging="192"/>
        <w:rPr>
          <w:rFonts w:cs="Baskerville SemiBold Italic"/>
        </w:rPr>
      </w:pPr>
      <w:r w:rsidRPr="002310D8">
        <w:rPr>
          <w:rFonts w:cs="Baskerville SemiBold Italic"/>
        </w:rPr>
        <w:lastRenderedPageBreak/>
        <w:t>Trained Sr. Business Systems Analyst to maintain and update Real Time Personalization (Epiphany) application and TAMS DB2 tables.</w:t>
      </w:r>
    </w:p>
    <w:p w14:paraId="0BF361B0" w14:textId="77777777" w:rsidR="00726AEB" w:rsidRPr="002310D8" w:rsidRDefault="00726AEB" w:rsidP="00726AEB">
      <w:pPr>
        <w:widowControl w:val="0"/>
        <w:numPr>
          <w:ilvl w:val="0"/>
          <w:numId w:val="1"/>
        </w:numPr>
        <w:tabs>
          <w:tab w:val="left" w:pos="20"/>
          <w:tab w:val="left" w:pos="2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92" w:hanging="192"/>
        <w:rPr>
          <w:rFonts w:cs="Baskerville SemiBold Italic"/>
        </w:rPr>
      </w:pPr>
      <w:r w:rsidRPr="002310D8">
        <w:rPr>
          <w:rFonts w:cs="Baskerville SemiBold Italic"/>
        </w:rPr>
        <w:t>Responsible for maintaining production issues log and facilitating the issue resolution process</w:t>
      </w:r>
    </w:p>
    <w:p w14:paraId="12F75E6E" w14:textId="77777777" w:rsidR="00726AEB" w:rsidRPr="002310D8" w:rsidRDefault="00726AEB" w:rsidP="00726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Baskerville SemiBold Italic"/>
        </w:rPr>
      </w:pPr>
    </w:p>
    <w:p w14:paraId="36EE4BFF" w14:textId="77777777" w:rsidR="00726AEB" w:rsidRPr="002310D8" w:rsidRDefault="00726AEB" w:rsidP="00726A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Didot"/>
          <w:b/>
          <w:bCs/>
          <w:sz w:val="22"/>
          <w:szCs w:val="22"/>
        </w:rPr>
      </w:pPr>
      <w:r w:rsidRPr="002310D8">
        <w:rPr>
          <w:rFonts w:cs="Didot"/>
          <w:b/>
          <w:bCs/>
          <w:sz w:val="22"/>
          <w:szCs w:val="22"/>
        </w:rPr>
        <w:t>Programmer Analyst, American Express, Plantation, Florida — 1995-1999</w:t>
      </w:r>
    </w:p>
    <w:p w14:paraId="6EE64BA7" w14:textId="77777777" w:rsidR="00726AEB" w:rsidRPr="002310D8" w:rsidRDefault="00726AEB" w:rsidP="00726AEB">
      <w:pPr>
        <w:widowControl w:val="0"/>
        <w:numPr>
          <w:ilvl w:val="0"/>
          <w:numId w:val="2"/>
        </w:numPr>
        <w:tabs>
          <w:tab w:val="left" w:pos="20"/>
          <w:tab w:val="left" w:pos="2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92" w:hanging="192"/>
        <w:rPr>
          <w:rFonts w:cs="Baskerville SemiBold Italic"/>
        </w:rPr>
      </w:pPr>
      <w:r w:rsidRPr="002310D8">
        <w:rPr>
          <w:rFonts w:cs="Baskerville SemiBold Italic"/>
        </w:rPr>
        <w:t>Lead Programmer for New Platform build (Rules Based Programming)</w:t>
      </w:r>
    </w:p>
    <w:p w14:paraId="13F13397" w14:textId="77777777" w:rsidR="00726AEB" w:rsidRPr="002310D8" w:rsidRDefault="00726AEB" w:rsidP="00726AEB">
      <w:pPr>
        <w:widowControl w:val="0"/>
        <w:numPr>
          <w:ilvl w:val="0"/>
          <w:numId w:val="2"/>
        </w:numPr>
        <w:tabs>
          <w:tab w:val="left" w:pos="20"/>
          <w:tab w:val="left" w:pos="2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92" w:hanging="192"/>
        <w:rPr>
          <w:rFonts w:cs="Baskerville SemiBold Italic"/>
        </w:rPr>
      </w:pPr>
      <w:r w:rsidRPr="002310D8">
        <w:rPr>
          <w:rFonts w:cs="Baskerville SemiBold Italic"/>
        </w:rPr>
        <w:t xml:space="preserve">Implemented policy and procedural guidelines for new Customer Service Dispute Handling System. </w:t>
      </w:r>
    </w:p>
    <w:p w14:paraId="2754ED51" w14:textId="77777777" w:rsidR="00726AEB" w:rsidRPr="002310D8" w:rsidRDefault="00726AEB" w:rsidP="00726AEB">
      <w:pPr>
        <w:widowControl w:val="0"/>
        <w:numPr>
          <w:ilvl w:val="0"/>
          <w:numId w:val="2"/>
        </w:numPr>
        <w:tabs>
          <w:tab w:val="left" w:pos="20"/>
          <w:tab w:val="left" w:pos="2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92" w:hanging="192"/>
        <w:rPr>
          <w:rFonts w:cs="Baskerville SemiBold Italic"/>
        </w:rPr>
      </w:pPr>
      <w:r w:rsidRPr="002310D8">
        <w:rPr>
          <w:rFonts w:cs="Baskerville SemiBold Italic"/>
        </w:rPr>
        <w:t>Developed Project Plans and Requirements for new system. Responsible for Coding and analyzing Rules for new Dispute Handling System.</w:t>
      </w:r>
    </w:p>
    <w:p w14:paraId="0020FE84" w14:textId="77777777" w:rsidR="00726AEB" w:rsidRPr="002310D8" w:rsidRDefault="00726AEB" w:rsidP="00726A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Didot"/>
          <w:b/>
          <w:bCs/>
          <w:sz w:val="22"/>
          <w:szCs w:val="22"/>
        </w:rPr>
      </w:pPr>
    </w:p>
    <w:p w14:paraId="0CD0C960" w14:textId="77777777" w:rsidR="00726AEB" w:rsidRPr="002310D8" w:rsidRDefault="00726AEB" w:rsidP="00726A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Didot"/>
          <w:b/>
          <w:bCs/>
          <w:sz w:val="22"/>
          <w:szCs w:val="22"/>
        </w:rPr>
      </w:pPr>
      <w:r w:rsidRPr="002310D8">
        <w:rPr>
          <w:rFonts w:cs="Didot"/>
          <w:b/>
          <w:bCs/>
          <w:sz w:val="22"/>
          <w:szCs w:val="22"/>
        </w:rPr>
        <w:t>Operations Assistant, American Express, Plantation, Florida  — 1994-1995</w:t>
      </w:r>
    </w:p>
    <w:p w14:paraId="40CA1CED" w14:textId="77777777" w:rsidR="00726AEB" w:rsidRPr="002310D8" w:rsidRDefault="00726AEB" w:rsidP="00726AEB">
      <w:pPr>
        <w:widowControl w:val="0"/>
        <w:numPr>
          <w:ilvl w:val="0"/>
          <w:numId w:val="3"/>
        </w:numPr>
        <w:tabs>
          <w:tab w:val="left" w:pos="20"/>
          <w:tab w:val="left" w:pos="2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64" w:lineRule="auto"/>
        <w:ind w:left="192" w:hanging="192"/>
        <w:rPr>
          <w:rFonts w:cs="Baskerville SemiBold Italic"/>
        </w:rPr>
      </w:pPr>
      <w:r w:rsidRPr="002310D8">
        <w:rPr>
          <w:rFonts w:cs="Baskerville SemiBold Italic"/>
        </w:rPr>
        <w:t>Created Volume Reports to feed into Capacity Planning Models</w:t>
      </w:r>
    </w:p>
    <w:p w14:paraId="24C48908" w14:textId="77777777" w:rsidR="00726AEB" w:rsidRPr="002310D8" w:rsidRDefault="00726AEB" w:rsidP="00726AEB">
      <w:pPr>
        <w:widowControl w:val="0"/>
        <w:numPr>
          <w:ilvl w:val="0"/>
          <w:numId w:val="3"/>
        </w:numPr>
        <w:tabs>
          <w:tab w:val="left" w:pos="20"/>
          <w:tab w:val="left" w:pos="2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64" w:lineRule="auto"/>
        <w:ind w:left="192" w:hanging="192"/>
        <w:rPr>
          <w:rFonts w:cs="Baskerville SemiBold Italic"/>
        </w:rPr>
      </w:pPr>
      <w:r w:rsidRPr="002310D8">
        <w:rPr>
          <w:rFonts w:cs="Baskerville SemiBold Italic"/>
        </w:rPr>
        <w:t>Technical Support (Hardware and Software) for Customer Service.</w:t>
      </w:r>
    </w:p>
    <w:p w14:paraId="22C9B367" w14:textId="77777777" w:rsidR="00726AEB" w:rsidRPr="002310D8" w:rsidRDefault="00726AEB" w:rsidP="00726A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Didot"/>
          <w:b/>
          <w:bCs/>
          <w:spacing w:val="22"/>
          <w:kern w:val="1"/>
          <w:sz w:val="22"/>
          <w:szCs w:val="22"/>
        </w:rPr>
      </w:pPr>
      <w:r w:rsidRPr="002310D8">
        <w:rPr>
          <w:rFonts w:cs="Didot"/>
          <w:b/>
          <w:bCs/>
          <w:spacing w:val="22"/>
          <w:kern w:val="1"/>
          <w:sz w:val="22"/>
          <w:szCs w:val="22"/>
        </w:rPr>
        <w:t>EDUCATION</w:t>
      </w:r>
    </w:p>
    <w:p w14:paraId="2EF43270" w14:textId="77777777" w:rsidR="00726AEB" w:rsidRPr="002310D8" w:rsidRDefault="00726AEB" w:rsidP="00726A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64" w:lineRule="auto"/>
        <w:rPr>
          <w:rFonts w:cs="Baskerville SemiBold Italic"/>
        </w:rPr>
      </w:pPr>
      <w:r w:rsidRPr="002310D8">
        <w:rPr>
          <w:rFonts w:cs="Baskerville SemiBold Italic"/>
        </w:rPr>
        <w:t>Nova Southeastern University, Davie, Florida — Bachelor of Science, Professional Management</w:t>
      </w:r>
    </w:p>
    <w:p w14:paraId="693FB91E" w14:textId="77777777" w:rsidR="00726AEB" w:rsidRPr="002310D8" w:rsidRDefault="00726AEB" w:rsidP="00726A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Didot"/>
          <w:b/>
          <w:bCs/>
          <w:spacing w:val="22"/>
          <w:kern w:val="1"/>
          <w:sz w:val="22"/>
          <w:szCs w:val="22"/>
        </w:rPr>
      </w:pPr>
      <w:r w:rsidRPr="002310D8">
        <w:rPr>
          <w:rFonts w:cs="Didot"/>
          <w:b/>
          <w:bCs/>
          <w:spacing w:val="22"/>
          <w:kern w:val="1"/>
          <w:sz w:val="22"/>
          <w:szCs w:val="22"/>
        </w:rPr>
        <w:t>SKILLS</w:t>
      </w:r>
    </w:p>
    <w:p w14:paraId="4CADAA36" w14:textId="77777777" w:rsidR="001C4804" w:rsidRPr="002310D8" w:rsidRDefault="00726AEB" w:rsidP="00726AEB">
      <w:r w:rsidRPr="002310D8">
        <w:rPr>
          <w:rFonts w:cs="Baskerville SemiBold Italic"/>
        </w:rPr>
        <w:t xml:space="preserve">Proficient in Microsoft Word, Excel, Access, and PowerPoint, HTML, Epiphany Inbound </w:t>
      </w:r>
      <w:proofErr w:type="gramStart"/>
      <w:r w:rsidRPr="002310D8">
        <w:rPr>
          <w:rFonts w:cs="Baskerville SemiBold Italic"/>
        </w:rPr>
        <w:t>Marketing ,</w:t>
      </w:r>
      <w:proofErr w:type="gramEnd"/>
      <w:r w:rsidRPr="002310D8">
        <w:rPr>
          <w:rFonts w:cs="Baskerville SemiBold Italic"/>
        </w:rPr>
        <w:t xml:space="preserve"> SDLC: Method 1, Agile/Scrum. </w:t>
      </w:r>
      <w:r w:rsidR="00DC36A9" w:rsidRPr="002310D8">
        <w:rPr>
          <w:rFonts w:cs="Baskerville SemiBold Italic"/>
        </w:rPr>
        <w:t>P</w:t>
      </w:r>
      <w:r w:rsidRPr="002310D8">
        <w:rPr>
          <w:rFonts w:cs="Baskerville SemiBold Italic"/>
        </w:rPr>
        <w:t>roject management a</w:t>
      </w:r>
      <w:r w:rsidR="00DC36A9" w:rsidRPr="002310D8">
        <w:rPr>
          <w:rFonts w:cs="Baskerville SemiBold Italic"/>
        </w:rPr>
        <w:t xml:space="preserve">pproach. </w:t>
      </w:r>
      <w:proofErr w:type="gramStart"/>
      <w:r w:rsidR="00DC36A9" w:rsidRPr="002310D8">
        <w:rPr>
          <w:rFonts w:cs="Baskerville SemiBold Italic"/>
        </w:rPr>
        <w:t xml:space="preserve">Java novice, </w:t>
      </w:r>
      <w:proofErr w:type="spellStart"/>
      <w:r w:rsidR="00DC36A9" w:rsidRPr="002310D8">
        <w:rPr>
          <w:rFonts w:cs="Baskerville SemiBold Italic"/>
        </w:rPr>
        <w:t>Pega</w:t>
      </w:r>
      <w:proofErr w:type="spellEnd"/>
      <w:r w:rsidR="00DC36A9" w:rsidRPr="002310D8">
        <w:rPr>
          <w:rFonts w:cs="Baskerville SemiBold Italic"/>
        </w:rPr>
        <w:t xml:space="preserve"> PRPC CSA Certified</w:t>
      </w:r>
      <w:r w:rsidRPr="002310D8">
        <w:rPr>
          <w:rFonts w:cs="Baskerville SemiBold Italic"/>
        </w:rPr>
        <w:t xml:space="preserve">, SQL, </w:t>
      </w:r>
      <w:proofErr w:type="spellStart"/>
      <w:r w:rsidRPr="002310D8">
        <w:rPr>
          <w:rFonts w:cs="Baskerville SemiBold Italic"/>
        </w:rPr>
        <w:t>Javascript</w:t>
      </w:r>
      <w:proofErr w:type="spellEnd"/>
      <w:r w:rsidRPr="002310D8">
        <w:rPr>
          <w:rFonts w:cs="Baskerville SemiBold Italic"/>
        </w:rPr>
        <w:t>, CSS, Epiphany Inbound Marketing.</w:t>
      </w:r>
      <w:proofErr w:type="gramEnd"/>
      <w:r w:rsidRPr="002310D8">
        <w:rPr>
          <w:rFonts w:cs="Baskerville SemiBold Italic"/>
        </w:rPr>
        <w:t xml:space="preserve"> Dreamweaver, Eclipse, </w:t>
      </w:r>
      <w:proofErr w:type="spellStart"/>
      <w:r w:rsidRPr="002310D8">
        <w:rPr>
          <w:rFonts w:cs="Baskerville SemiBold Italic"/>
        </w:rPr>
        <w:t>iRise</w:t>
      </w:r>
      <w:proofErr w:type="spellEnd"/>
      <w:r w:rsidRPr="002310D8">
        <w:rPr>
          <w:rFonts w:cs="Baskerville SemiBold Italic"/>
        </w:rPr>
        <w:t xml:space="preserve"> Studio, Provision.</w:t>
      </w:r>
    </w:p>
    <w:sectPr w:rsidR="001C4804" w:rsidRPr="002310D8" w:rsidSect="001C48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Baskerville SemiBold Italic">
    <w:panose1 w:val="0202070207040009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AEB"/>
    <w:rsid w:val="001C4804"/>
    <w:rsid w:val="002310D8"/>
    <w:rsid w:val="00356AA4"/>
    <w:rsid w:val="00726AEB"/>
    <w:rsid w:val="00B754F2"/>
    <w:rsid w:val="00CC2364"/>
    <w:rsid w:val="00DC3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58D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480</Words>
  <Characters>2742</Characters>
  <Application>Microsoft Macintosh Word</Application>
  <DocSecurity>0</DocSecurity>
  <Lines>22</Lines>
  <Paragraphs>6</Paragraphs>
  <ScaleCrop>false</ScaleCrop>
  <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Harris</dc:creator>
  <cp:keywords/>
  <dc:description/>
  <cp:lastModifiedBy>Robert Harris</cp:lastModifiedBy>
  <cp:revision>6</cp:revision>
  <dcterms:created xsi:type="dcterms:W3CDTF">2015-01-22T17:03:00Z</dcterms:created>
  <dcterms:modified xsi:type="dcterms:W3CDTF">2015-04-07T17:30:00Z</dcterms:modified>
</cp:coreProperties>
</file>